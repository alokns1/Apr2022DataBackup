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345C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Website Feedback:</w:t>
      </w:r>
    </w:p>
    <w:p w14:paraId="43256F49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0E2B1066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Homepage:</w:t>
      </w:r>
    </w:p>
    <w:p w14:paraId="2520DA78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Bigger logo as we discussed</w:t>
      </w:r>
    </w:p>
    <w:p w14:paraId="7869F705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Header font size is too small</w:t>
      </w:r>
    </w:p>
    <w:p w14:paraId="14367B52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No more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jhanjhat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- In this section do say we are India’s first focussed DNPL provider</w:t>
      </w:r>
    </w:p>
    <w:p w14:paraId="0925C00D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If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possible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convert the video frame to a carousel showing all videos and pictures, like on decathlon website</w:t>
      </w:r>
    </w:p>
    <w:p w14:paraId="08455C3D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Instead of ‘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Whats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WAIU’ - can we say, ‘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WAIU  -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We’ve got your back’ </w:t>
      </w:r>
    </w:p>
    <w:p w14:paraId="67F03566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Instead of phone with money, I would love to see a pic of happy people at restaurant, maybe excited by approved credit on their mobile etc.</w:t>
      </w:r>
    </w:p>
    <w:p w14:paraId="053D6E76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Explore new restaurants - Change to ‘Specially curated restaurants’</w:t>
      </w:r>
    </w:p>
    <w:p w14:paraId="20C367A1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Pre-approved credit limit - change to ‘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Pre-approved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at home’</w:t>
      </w:r>
    </w:p>
    <w:p w14:paraId="036B5F43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EMI your bills - change to ‘No Interest Ever’</w:t>
      </w:r>
    </w:p>
    <w:p w14:paraId="493243AA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Get Assured cash back… - Change to ‘Instant assured discounts’</w:t>
      </w:r>
    </w:p>
    <w:p w14:paraId="285A9EAF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Dinnertainment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- we may need to replace it with ‘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Dinetech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’, as for the moment we aren’t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actually adding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any entertainment value</w:t>
      </w:r>
    </w:p>
    <w:p w14:paraId="378675D1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Our partners - Change it to ‘Our Offers’. Here the options are Split bill over 3 EMIs,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No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immediate payments, Pay when you can, Biweekly/Monthly/45 Days no payment buffer periods</w:t>
      </w:r>
    </w:p>
    <w:p w14:paraId="3C62AF63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Red background for Looking to host…, Staff Lending sections are too loud</w:t>
      </w:r>
    </w:p>
    <w:p w14:paraId="30EF485A" w14:textId="77777777" w:rsidR="000843A6" w:rsidRDefault="000843A6" w:rsidP="000843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Rest looks fine.</w:t>
      </w:r>
    </w:p>
    <w:p w14:paraId="66B760F0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40EB287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62E3A8A0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For Business page: Call it ‘For Restaurants’</w:t>
      </w:r>
    </w:p>
    <w:p w14:paraId="52C8FC2F" w14:textId="77777777" w:rsidR="000843A6" w:rsidRDefault="000843A6" w:rsidP="000843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Everything in one place… - Change to’ One stop solution for all your worries, Free Signup now’</w:t>
      </w:r>
    </w:p>
    <w:p w14:paraId="037F6CCC" w14:textId="77777777" w:rsidR="000843A6" w:rsidRDefault="000843A6" w:rsidP="000843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In the mobile screengrab, show screen as payment received - maybe even with an underline that bill was 33% higher than average bills - just to make them curious</w:t>
      </w:r>
    </w:p>
    <w:p w14:paraId="4A7D79CB" w14:textId="77777777" w:rsidR="000843A6" w:rsidRDefault="000843A6" w:rsidP="000843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Dining experience redefined - fine for now - I want to give a message that we will organise &amp; standardise your offering &amp; also connect you with our corporate partners, bringing up your business value. At some point being associated with WAIU will become a sign of trust, is what we need to sell ahead of time</w:t>
      </w:r>
    </w:p>
    <w:p w14:paraId="4AB6369D" w14:textId="77777777" w:rsidR="000843A6" w:rsidRDefault="000843A6" w:rsidP="000843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Manage everything in one place - make it 4th header. 2nd one is ‘Next Day Payment guaranteed’ - Here we want to show payment will be received in restaurant bank account the very next day. Dineout, twiggy tomato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take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3-7 days</w:t>
      </w:r>
    </w:p>
    <w:p w14:paraId="4B5A0505" w14:textId="77777777" w:rsidR="000843A6" w:rsidRDefault="000843A6" w:rsidP="000843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3rd header is ‘Increased bookings &amp; APC’ - Here we want to say the customers will frequent restaurants more other and their bill value will be higher</w:t>
      </w:r>
    </w:p>
    <w:p w14:paraId="577F5E71" w14:textId="77777777" w:rsidR="000843A6" w:rsidRDefault="000843A6" w:rsidP="000843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Helping hand is good - need to refer owners approval element here</w:t>
      </w:r>
    </w:p>
    <w:p w14:paraId="4C56F5C8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3F1FE69A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45DE7FD5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Staff Lending page: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Lets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call it ‘Staff Loans’</w:t>
      </w:r>
    </w:p>
    <w:p w14:paraId="03DAD8B6" w14:textId="77777777" w:rsidR="000843A6" w:rsidRDefault="000843A6" w:rsidP="000843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Add another header- Flexible repayment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options :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here we want to talk about they can take loan to spread over 12 EMIs or even longer for larger loans</w:t>
      </w:r>
    </w:p>
    <w:p w14:paraId="7DB878C8" w14:textId="77777777" w:rsidR="000843A6" w:rsidRDefault="000843A6" w:rsidP="000843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We need to somehow leave an impression that loan will be approved for loyal staff member of WAIU restaurant - something like ‘We reward your loyalty with our restaurants by providing this privileged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service;</w:t>
      </w:r>
      <w:proofErr w:type="gramEnd"/>
    </w:p>
    <w:p w14:paraId="28FE997A" w14:textId="77777777" w:rsidR="000843A6" w:rsidRDefault="000843A6" w:rsidP="000843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Need a header about minimum documentation and no painful processes as required by commercial banks</w:t>
      </w:r>
    </w:p>
    <w:p w14:paraId="4A52AADF" w14:textId="77777777" w:rsidR="000843A6" w:rsidRDefault="000843A6" w:rsidP="000843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Need another header </w:t>
      </w:r>
      <w:proofErr w:type="spellStart"/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as”Refer</w:t>
      </w:r>
      <w:proofErr w:type="spellEnd"/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&amp; Earn’ - Message being, if the customer downloads app on your recommendation, you will get monetary benefit e.g. 50-100 Rs per download</w:t>
      </w:r>
    </w:p>
    <w:p w14:paraId="607206C6" w14:textId="77777777" w:rsidR="000843A6" w:rsidRDefault="000843A6" w:rsidP="000843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‘Apply now with your WAIU member ID’ or call us to fund WAIU restaurants near you - message is needed</w:t>
      </w:r>
    </w:p>
    <w:p w14:paraId="117ACB00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2ECA7626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Blog Page:</w:t>
      </w:r>
    </w:p>
    <w:p w14:paraId="28235DA8" w14:textId="77777777" w:rsidR="000843A6" w:rsidRDefault="000843A6" w:rsidP="000843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Only comment is we will restrict blog commentary size, looks too wordy now</w:t>
      </w:r>
    </w:p>
    <w:p w14:paraId="6FCCC54E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</w:p>
    <w:p w14:paraId="1DBA21EC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Other notes:</w:t>
      </w:r>
    </w:p>
    <w:p w14:paraId="08B41375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a. Need clickable WAIU customer care phone number on all pages</w:t>
      </w:r>
    </w:p>
    <w:p w14:paraId="7F5B363C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b. Need contact now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option in static header all the time</w:t>
      </w:r>
    </w:p>
    <w:p w14:paraId="693C879E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c. Should we have a ‘How To’ page with videos on how to use it, for customers,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merchants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and staff?</w:t>
      </w:r>
    </w:p>
    <w:p w14:paraId="522BA0EC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d. That WAIU guy in bottom trying to pull the Join WAIU Today board looks fatigued. Might look better if he leans on the board happy &amp; relaxed…if you see what I mean. And red board looks too loud too,</w:t>
      </w:r>
    </w:p>
    <w:p w14:paraId="6EC9667B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>e. At some point we will need a page for lender’s listing/info and new lender acceptance (Our Partners, as you have) - I will speak to partners tomorrow and let you know if they are ok to do it soon</w:t>
      </w:r>
    </w:p>
    <w:p w14:paraId="3F6D7A57" w14:textId="77777777" w:rsidR="000843A6" w:rsidRDefault="000843A6" w:rsidP="000843A6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en-GB"/>
        </w:rPr>
      </w:pPr>
      <w:r>
        <w:rPr>
          <w:rFonts w:ascii="Helvetica Neue" w:hAnsi="Helvetica Neue" w:cs="Helvetica Neue"/>
          <w:sz w:val="26"/>
          <w:szCs w:val="26"/>
          <w:lang w:val="en-GB"/>
        </w:rPr>
        <w:t xml:space="preserve">f. The website looks a bit empty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at the moment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, so I presume with content and pics, design elements etc it will look fuller.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DOnt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get me wrong, I feel </w:t>
      </w:r>
      <w:proofErr w:type="spellStart"/>
      <w:r>
        <w:rPr>
          <w:rFonts w:ascii="Helvetica Neue" w:hAnsi="Helvetica Neue" w:cs="Helvetica Neue"/>
          <w:sz w:val="26"/>
          <w:szCs w:val="26"/>
          <w:lang w:val="en-GB"/>
        </w:rPr>
        <w:t>Payo</w:t>
      </w:r>
      <w:proofErr w:type="spellEnd"/>
      <w:r>
        <w:rPr>
          <w:rFonts w:ascii="Helvetica Neue" w:hAnsi="Helvetica Neue" w:cs="Helvetica Neue"/>
          <w:sz w:val="26"/>
          <w:szCs w:val="26"/>
          <w:lang w:val="en-GB"/>
        </w:rPr>
        <w:t xml:space="preserve"> is also empty-is website, so will take your lead on it.</w:t>
      </w:r>
    </w:p>
    <w:p w14:paraId="686EBF9A" w14:textId="65FB269B" w:rsidR="00E01BFB" w:rsidRPr="000843A6" w:rsidRDefault="000843A6" w:rsidP="000843A6">
      <w:r>
        <w:rPr>
          <w:rFonts w:ascii="Helvetica Neue" w:hAnsi="Helvetica Neue" w:cs="Helvetica Neue"/>
          <w:sz w:val="26"/>
          <w:szCs w:val="26"/>
          <w:lang w:val="en-GB"/>
        </w:rPr>
        <w:t xml:space="preserve">g. The more real pictures we can use, the better. Animation sometime </w:t>
      </w:r>
      <w:proofErr w:type="gramStart"/>
      <w:r>
        <w:rPr>
          <w:rFonts w:ascii="Helvetica Neue" w:hAnsi="Helvetica Neue" w:cs="Helvetica Neue"/>
          <w:sz w:val="26"/>
          <w:szCs w:val="26"/>
          <w:lang w:val="en-GB"/>
        </w:rPr>
        <w:t>make</w:t>
      </w:r>
      <w:proofErr w:type="gramEnd"/>
      <w:r>
        <w:rPr>
          <w:rFonts w:ascii="Helvetica Neue" w:hAnsi="Helvetica Neue" w:cs="Helvetica Neue"/>
          <w:sz w:val="26"/>
          <w:szCs w:val="26"/>
          <w:lang w:val="en-GB"/>
        </w:rPr>
        <w:t xml:space="preserve"> the website look ‘plastic’. If you see PAYO has a nice personal feel to it. Even better if you can use Indian faces as opposed to European supermodels!</w:t>
      </w:r>
    </w:p>
    <w:sectPr w:rsidR="00E01BFB" w:rsidRPr="000843A6" w:rsidSect="00C30A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A6"/>
    <w:rsid w:val="000843A6"/>
    <w:rsid w:val="00C30AC1"/>
    <w:rsid w:val="00E0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DB2FC"/>
  <w15:chartTrackingRefBased/>
  <w15:docId w15:val="{6E93320B-A0C2-7448-82FB-68689FF2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Sambuddha</dc:creator>
  <cp:keywords/>
  <dc:description/>
  <cp:lastModifiedBy>Alok Sambuddha</cp:lastModifiedBy>
  <cp:revision>1</cp:revision>
  <dcterms:created xsi:type="dcterms:W3CDTF">2022-02-17T17:43:00Z</dcterms:created>
  <dcterms:modified xsi:type="dcterms:W3CDTF">2022-02-17T17:43:00Z</dcterms:modified>
</cp:coreProperties>
</file>